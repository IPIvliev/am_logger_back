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6D9" w:rsidRDefault="00923902" w:rsidP="004006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23902">
        <w:rPr>
          <w:rFonts w:ascii="Times New Roman" w:hAnsi="Times New Roman" w:cs="Times New Roman"/>
          <w:b/>
          <w:i/>
          <w:sz w:val="28"/>
          <w:szCs w:val="28"/>
        </w:rPr>
        <w:t xml:space="preserve">Техническое задание на создание сайта </w:t>
      </w:r>
      <w:r w:rsidR="004006D9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923902">
        <w:rPr>
          <w:rFonts w:ascii="Times New Roman" w:hAnsi="Times New Roman" w:cs="Times New Roman"/>
          <w:b/>
          <w:i/>
          <w:sz w:val="28"/>
          <w:szCs w:val="28"/>
        </w:rPr>
        <w:t>Мининский</w:t>
      </w:r>
      <w:proofErr w:type="spellEnd"/>
      <w:r w:rsidRPr="00923902">
        <w:rPr>
          <w:rFonts w:ascii="Times New Roman" w:hAnsi="Times New Roman" w:cs="Times New Roman"/>
          <w:b/>
          <w:i/>
          <w:sz w:val="28"/>
          <w:szCs w:val="28"/>
        </w:rPr>
        <w:t xml:space="preserve"> призы</w:t>
      </w:r>
      <w:r w:rsidR="004006D9">
        <w:rPr>
          <w:rFonts w:ascii="Times New Roman" w:hAnsi="Times New Roman" w:cs="Times New Roman"/>
          <w:b/>
          <w:i/>
          <w:sz w:val="28"/>
          <w:szCs w:val="28"/>
        </w:rPr>
        <w:t>в»</w:t>
      </w:r>
    </w:p>
    <w:p w:rsidR="00494856" w:rsidRPr="00923902" w:rsidRDefault="00923902" w:rsidP="004006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23902">
        <w:rPr>
          <w:rFonts w:ascii="Times New Roman" w:hAnsi="Times New Roman" w:cs="Times New Roman"/>
          <w:b/>
          <w:i/>
          <w:sz w:val="28"/>
          <w:szCs w:val="28"/>
        </w:rPr>
        <w:t xml:space="preserve"> Фонда Нижегородский Кремль.</w:t>
      </w:r>
    </w:p>
    <w:p w:rsidR="00923902" w:rsidRDefault="001F66F3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79" style="position:absolute;left:0;text-align:left;margin-left:373.95pt;margin-top:679pt;width:93.75pt;height:32.25pt;z-index:251708416" arcsize="10923f">
            <v:textbox>
              <w:txbxContent>
                <w:p w:rsidR="004006D9" w:rsidRPr="004006D9" w:rsidRDefault="004006D9" w:rsidP="004006D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06D9">
                    <w:rPr>
                      <w:rFonts w:ascii="Times New Roman" w:hAnsi="Times New Roman" w:cs="Times New Roman"/>
                    </w:rPr>
                    <w:t>Счетчик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76" style="position:absolute;left:0;text-align:left;margin-left:-25.8pt;margin-top:636.25pt;width:60.75pt;height:23.25pt;z-index:251705344" arcsize="10923f">
            <v:textbox>
              <w:txbxContent>
                <w:p w:rsidR="00651F4A" w:rsidRPr="00207E50" w:rsidRDefault="00651F4A" w:rsidP="00651F4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07E5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 проекте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77" style="position:absolute;left:0;text-align:left;margin-left:34.95pt;margin-top:636.25pt;width:54.75pt;height:23.25pt;z-index:251706368" arcsize="10923f">
            <v:textbox>
              <w:txbxContent>
                <w:p w:rsidR="00651F4A" w:rsidRPr="00207E50" w:rsidRDefault="00651F4A" w:rsidP="00651F4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07E5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Поиск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75" style="position:absolute;left:0;text-align:left;margin-left:-45.3pt;margin-top:636.25pt;width:526.5pt;height:21pt;z-index:25170432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78" style="position:absolute;left:0;text-align:left;margin-left:-53.55pt;margin-top:668.75pt;width:540pt;height:49.5pt;z-index:251707392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006D9" w:rsidRDefault="00651F4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1F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Все права защищены</w:t>
                  </w:r>
                </w:p>
                <w:p w:rsidR="00651F4A" w:rsidRPr="004006D9" w:rsidRDefault="004006D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При копировании м</w:t>
                  </w:r>
                  <w:r w:rsidR="00651F4A" w:rsidRPr="004006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атериалов ссылка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на сайт</w:t>
                  </w:r>
                  <w:r w:rsidR="00651F4A" w:rsidRPr="004006D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обязательна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8" style="position:absolute;left:0;text-align:left;margin-left:212.7pt;margin-top:415.25pt;width:98.25pt;height:54.75pt;z-index:251698176" arcsize="10923f">
            <v:textbox>
              <w:txbxContent>
                <w:p w:rsidR="009C38E8" w:rsidRPr="005A34B9" w:rsidRDefault="009C38E8" w:rsidP="009C38E8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Дата. </w:t>
                  </w:r>
                  <w:r w:rsidRPr="005A34B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Заголовок</w:t>
                  </w:r>
                </w:p>
                <w:p w:rsidR="009C38E8" w:rsidRPr="0026481D" w:rsidRDefault="009C38E8" w:rsidP="009C38E8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6481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Краткое содержание новости.</w:t>
                  </w:r>
                </w:p>
                <w:p w:rsidR="009C38E8" w:rsidRPr="005A34B9" w:rsidRDefault="009C38E8" w:rsidP="009C38E8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5A34B9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Читать полностью</w:t>
                  </w:r>
                </w:p>
                <w:p w:rsidR="009C38E8" w:rsidRDefault="009C38E8"/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7" style="position:absolute;left:0;text-align:left;margin-left:120.45pt;margin-top:415.25pt;width:59.25pt;height:50.25pt;z-index:25169715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9C38E8" w:rsidRPr="005A34B9" w:rsidRDefault="009C38E8" w:rsidP="009C38E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34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Изображение</w:t>
                  </w:r>
                </w:p>
                <w:p w:rsidR="009C38E8" w:rsidRDefault="009C38E8"/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6" style="position:absolute;left:0;text-align:left;margin-left:208.95pt;margin-top:330.5pt;width:114pt;height:54.75pt;z-index:251696128" arcsize="10923f">
            <v:textbox>
              <w:txbxContent>
                <w:p w:rsidR="005A34B9" w:rsidRPr="005A34B9" w:rsidRDefault="009C38E8" w:rsidP="005A34B9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Дата. </w:t>
                  </w:r>
                  <w:r w:rsidR="005A34B9" w:rsidRPr="005A34B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Заголовок</w:t>
                  </w:r>
                </w:p>
                <w:p w:rsidR="005A34B9" w:rsidRPr="0026481D" w:rsidRDefault="005A34B9" w:rsidP="005A34B9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6481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Краткое содержание новости.</w:t>
                  </w:r>
                </w:p>
                <w:p w:rsidR="005A34B9" w:rsidRPr="005A34B9" w:rsidRDefault="005A34B9" w:rsidP="005A34B9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5A34B9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Читать полностью</w:t>
                  </w:r>
                </w:p>
                <w:p w:rsidR="005A34B9" w:rsidRDefault="005A34B9"/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5" style="position:absolute;left:0;text-align:left;margin-left:118.95pt;margin-top:323.75pt;width:60.75pt;height:54.75pt;z-index:25169510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5A34B9" w:rsidRPr="005A34B9" w:rsidRDefault="005A34B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34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Изображение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4" style="position:absolute;left:0;text-align:left;margin-left:201.45pt;margin-top:231.5pt;width:121.5pt;height:61.5pt;z-index:251694080" arcsize="10923f">
            <v:textbox>
              <w:txbxContent>
                <w:p w:rsidR="0026481D" w:rsidRPr="005A34B9" w:rsidRDefault="009C38E8" w:rsidP="005A34B9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Дата. </w:t>
                  </w:r>
                  <w:r w:rsidR="0026481D" w:rsidRPr="005A34B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Заголовок</w:t>
                  </w:r>
                </w:p>
                <w:p w:rsidR="005A34B9" w:rsidRPr="0026481D" w:rsidRDefault="0026481D" w:rsidP="005A34B9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6481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Краткое содержание новости.</w:t>
                  </w:r>
                </w:p>
                <w:p w:rsidR="0026481D" w:rsidRPr="005A34B9" w:rsidRDefault="0026481D" w:rsidP="005A34B9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5A34B9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Читать полностью</w:t>
                  </w:r>
                </w:p>
                <w:p w:rsidR="0026481D" w:rsidRPr="0026481D" w:rsidRDefault="0026481D">
                  <w:pPr>
                    <w:rPr>
                      <w:sz w:val="16"/>
                      <w:szCs w:val="16"/>
                    </w:rPr>
                  </w:pPr>
                  <w:r w:rsidRPr="0026481D">
                    <w:rPr>
                      <w:sz w:val="16"/>
                      <w:szCs w:val="16"/>
                    </w:rPr>
                    <w:t>Читать полностью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3" style="position:absolute;left:0;text-align:left;margin-left:113.7pt;margin-top:231.5pt;width:66pt;height:61.5pt;z-index:25169305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5A34B9" w:rsidRPr="005A34B9" w:rsidRDefault="005A34B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И</w:t>
                  </w:r>
                  <w:r w:rsidRPr="005A34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зображение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2" style="position:absolute;left:0;text-align:left;margin-left:113.7pt;margin-top:404pt;width:209.25pt;height:70.5pt;z-index:251692032" arcsize="10923f"/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59" style="position:absolute;left:0;text-align:left;margin-left:109.95pt;margin-top:318.5pt;width:218.25pt;height:70.5pt;z-index:251688960" arcsize="10923f"/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58" style="position:absolute;left:0;text-align:left;margin-left:106.95pt;margin-top:221pt;width:221.25pt;height:82.5pt;z-index:251687936" arcsize="10923f"/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50" style="position:absolute;left:0;text-align:left;margin-left:-35.55pt;margin-top:415.25pt;width:96pt;height:25.5pt;z-index:251679744" arcsize="10923f">
            <v:textbox>
              <w:txbxContent>
                <w:p w:rsidR="000C0328" w:rsidRPr="000C0328" w:rsidRDefault="000C0328" w:rsidP="000C032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0328">
                    <w:rPr>
                      <w:rFonts w:ascii="Times New Roman" w:hAnsi="Times New Roman" w:cs="Times New Roman"/>
                    </w:rPr>
                    <w:t>Контакты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53" style="position:absolute;left:0;text-align:left;margin-left:-34.8pt;margin-top:389pt;width:96pt;height:21.75pt;z-index:251682816" arcsize="10923f">
            <v:textbox>
              <w:txbxContent>
                <w:p w:rsidR="00817D1C" w:rsidRPr="00817D1C" w:rsidRDefault="00817D1C" w:rsidP="00817D1C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817D1C">
                    <w:rPr>
                      <w:rFonts w:ascii="Times New Roman" w:hAnsi="Times New Roman" w:cs="Times New Roman"/>
                      <w:lang w:val="en-US"/>
                    </w:rPr>
                    <w:t>Speekers</w:t>
                  </w:r>
                  <w:proofErr w:type="spellEnd"/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1" style="position:absolute;left:0;text-align:left;margin-left:-34.8pt;margin-top:363.5pt;width:95.25pt;height:21.75pt;z-index:251691008" arcsize="10923f">
            <v:textbox>
              <w:txbxContent>
                <w:p w:rsidR="0026481D" w:rsidRPr="0026481D" w:rsidRDefault="0026481D" w:rsidP="0026481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6481D">
                    <w:rPr>
                      <w:rFonts w:ascii="Times New Roman" w:hAnsi="Times New Roman" w:cs="Times New Roman"/>
                      <w:lang w:val="en-US"/>
                    </w:rPr>
                    <w:t xml:space="preserve">VIP- </w:t>
                  </w:r>
                  <w:r w:rsidRPr="0026481D">
                    <w:rPr>
                      <w:rFonts w:ascii="Times New Roman" w:hAnsi="Times New Roman" w:cs="Times New Roman"/>
                    </w:rPr>
                    <w:t>гости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33" style="position:absolute;left:0;text-align:left;margin-left:-43.8pt;margin-top:202.25pt;width:114pt;height:246.75pt;z-index:251663360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51" style="position:absolute;left:0;text-align:left;margin-left:-35.55pt;margin-top:308pt;width:96pt;height:23.25pt;z-index:251680768" arcsize="10923f">
            <v:textbox>
              <w:txbxContent>
                <w:p w:rsidR="00817D1C" w:rsidRPr="00817D1C" w:rsidRDefault="00817D1C" w:rsidP="00817D1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17D1C">
                    <w:rPr>
                      <w:rFonts w:ascii="Times New Roman" w:hAnsi="Times New Roman" w:cs="Times New Roman"/>
                    </w:rPr>
                    <w:t>Фотогалерея</w:t>
                  </w:r>
                  <w:proofErr w:type="spellEnd"/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0" style="position:absolute;left:0;text-align:left;margin-left:-35.55pt;margin-top:267.5pt;width:96pt;height:36pt;z-index:251689984" arcsize="10923f">
            <v:textbox>
              <w:txbxContent>
                <w:p w:rsidR="0026481D" w:rsidRDefault="0026481D" w:rsidP="0026481D">
                  <w:pPr>
                    <w:jc w:val="center"/>
                  </w:pPr>
                  <w:r w:rsidRPr="0026481D">
                    <w:rPr>
                      <w:rFonts w:ascii="Times New Roman" w:hAnsi="Times New Roman" w:cs="Times New Roman"/>
                    </w:rPr>
                    <w:t>На страницах</w:t>
                  </w:r>
                  <w:r>
                    <w:t xml:space="preserve"> </w:t>
                  </w:r>
                  <w:r w:rsidRPr="0026481D">
                    <w:rPr>
                      <w:rFonts w:ascii="Times New Roman" w:hAnsi="Times New Roman" w:cs="Times New Roman"/>
                    </w:rPr>
                    <w:t>истории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52" style="position:absolute;left:0;text-align:left;margin-left:-35.55pt;margin-top:335pt;width:96pt;height:24.75pt;z-index:251681792" arcsize="10923f">
            <v:textbox>
              <w:txbxContent>
                <w:p w:rsidR="00817D1C" w:rsidRPr="00817D1C" w:rsidRDefault="00817D1C" w:rsidP="00817D1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17D1C">
                    <w:rPr>
                      <w:rFonts w:ascii="Times New Roman" w:hAnsi="Times New Roman" w:cs="Times New Roman"/>
                    </w:rPr>
                    <w:t>Видео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9" style="position:absolute;left:0;text-align:left;margin-left:-35.55pt;margin-top:237.5pt;width:96pt;height:23.25pt;z-index:251678720" arcsize="10923f">
            <v:textbox>
              <w:txbxContent>
                <w:p w:rsidR="00817D1C" w:rsidRPr="00817D1C" w:rsidRDefault="00817D1C" w:rsidP="00817D1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17D1C">
                    <w:rPr>
                      <w:rFonts w:ascii="Times New Roman" w:hAnsi="Times New Roman" w:cs="Times New Roman"/>
                    </w:rPr>
                    <w:t>Мероприятия проекта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8" style="position:absolute;left:0;text-align:left;margin-left:-35.55pt;margin-top:212pt;width:96pt;height:19.5pt;z-index:251677696" arcsize="10923f">
            <v:textbox>
              <w:txbxContent>
                <w:p w:rsidR="00817D1C" w:rsidRPr="00817D1C" w:rsidRDefault="00817D1C" w:rsidP="00817D1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17D1C">
                    <w:rPr>
                      <w:rFonts w:ascii="Times New Roman" w:hAnsi="Times New Roman" w:cs="Times New Roman"/>
                    </w:rPr>
                    <w:t>Главная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57" style="position:absolute;left:0;text-align:left;margin-left:94.2pt;margin-top:202.25pt;width:252pt;height:300pt;z-index:25168691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056" style="position:absolute;left:0;text-align:left;margin-left:388.2pt;margin-top:425.75pt;width:27.75pt;height:35.25pt;z-index:251685888"/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055" style="position:absolute;left:0;text-align:left;margin-left:388.2pt;margin-top:343.25pt;width:27.75pt;height:35.25pt;z-index:251684864"/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054" style="position:absolute;left:0;text-align:left;margin-left:388.2pt;margin-top:260.75pt;width:27.75pt;height:32.25pt;z-index:251683840"/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7" style="position:absolute;left:0;text-align:left;margin-left:15.45pt;margin-top:155pt;width:54.75pt;height:23.25pt;z-index:251676672" arcsize="10923f">
            <v:textbox>
              <w:txbxContent>
                <w:p w:rsidR="00207E50" w:rsidRPr="00207E50" w:rsidRDefault="00207E5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07E5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Поиск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6" style="position:absolute;left:0;text-align:left;margin-left:-45.3pt;margin-top:155pt;width:60.75pt;height:23.25pt;z-index:251675648" arcsize="10923f">
            <v:textbox>
              <w:txbxContent>
                <w:p w:rsidR="00207E50" w:rsidRPr="00207E50" w:rsidRDefault="00207E5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07E5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 проекте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036" style="position:absolute;left:0;text-align:left;margin-left:383.7pt;margin-top:247.25pt;width:87.75pt;height:60.75pt;z-index:251665408">
            <v:textbox>
              <w:txbxContent>
                <w:p w:rsidR="00207E50" w:rsidRDefault="00207E50" w:rsidP="00207E50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1528B" w:rsidRPr="00207E50" w:rsidRDefault="0031528B" w:rsidP="00207E50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07E5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Новость 1</w:t>
                  </w:r>
                </w:p>
              </w:txbxContent>
            </v:textbox>
          </v: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037" style="position:absolute;left:0;text-align:left;margin-left:383.7pt;margin-top:330.5pt;width:87.75pt;height:65.25pt;z-index:251666432">
            <v:textbox>
              <w:txbxContent>
                <w:p w:rsidR="00C93BAF" w:rsidRDefault="00C93BAF" w:rsidP="00207E50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1528B" w:rsidRPr="00207E50" w:rsidRDefault="0031528B" w:rsidP="00207E50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07E5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Новость 2</w:t>
                  </w:r>
                </w:p>
              </w:txbxContent>
            </v:textbox>
          </v: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038" style="position:absolute;left:0;text-align:left;margin-left:383.7pt;margin-top:415.25pt;width:87.75pt;height:63.75pt;z-index:251667456">
            <v:textbox>
              <w:txbxContent>
                <w:p w:rsidR="00C93BAF" w:rsidRDefault="00C93BAF" w:rsidP="00C93BAF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</w:p>
                <w:p w:rsidR="0031528B" w:rsidRPr="00C93BAF" w:rsidRDefault="0031528B" w:rsidP="00C93BAF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3BAF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Новость 3</w:t>
                  </w:r>
                </w:p>
              </w:txbxContent>
            </v:textbox>
          </v: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5" style="position:absolute;left:0;text-align:left;margin-left:-31.05pt;margin-top:497.75pt;width:31.5pt;height:20.25pt;z-index:251674624" arcsize="10923f"/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4" style="position:absolute;left:0;text-align:left;margin-left:-31.8pt;margin-top:542.75pt;width:32.25pt;height:20.25pt;z-index:251673600" arcsize="10923f"/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3" style="position:absolute;left:0;text-align:left;margin-left:-31.8pt;margin-top:584.75pt;width:30pt;height:18pt;z-index:251672576" arcsize="10923f"/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2" style="position:absolute;left:0;text-align:left;margin-left:-35.55pt;margin-top:578.75pt;width:96pt;height:30pt;z-index:251671552" arcsize="10923f">
            <v:textbox>
              <w:txbxContent>
                <w:p w:rsidR="00E21429" w:rsidRPr="00817D1C" w:rsidRDefault="00E21429" w:rsidP="00E21429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817D1C">
                    <w:rPr>
                      <w:rFonts w:ascii="Times New Roman" w:hAnsi="Times New Roman" w:cs="Times New Roman"/>
                    </w:rPr>
                    <w:t>Партнер 3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0" style="position:absolute;left:0;text-align:left;margin-left:-35.55pt;margin-top:494pt;width:96pt;height:29.25pt;z-index:251669504" arcsize="10923f">
            <v:textbox>
              <w:txbxContent>
                <w:p w:rsidR="00E21429" w:rsidRPr="00817D1C" w:rsidRDefault="00E21429" w:rsidP="00E21429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817D1C">
                    <w:rPr>
                      <w:rFonts w:ascii="Times New Roman" w:hAnsi="Times New Roman" w:cs="Times New Roman"/>
                    </w:rPr>
                    <w:t>Партнер 1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1" style="position:absolute;left:0;text-align:left;margin-left:-35.55pt;margin-top:536pt;width:96pt;height:33pt;z-index:251670528" arcsize="10923f">
            <v:textbox>
              <w:txbxContent>
                <w:p w:rsidR="00E21429" w:rsidRPr="00817D1C" w:rsidRDefault="00E21429" w:rsidP="00E21429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817D1C">
                    <w:rPr>
                      <w:rFonts w:ascii="Times New Roman" w:hAnsi="Times New Roman" w:cs="Times New Roman"/>
                    </w:rPr>
                    <w:t>Партнер 2</w:t>
                  </w:r>
                </w:p>
                <w:p w:rsidR="00E21429" w:rsidRDefault="00E21429"/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39" style="position:absolute;left:0;text-align:left;margin-left:-45.3pt;margin-top:461pt;width:114pt;height:156.75pt;z-index:25166848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E21429" w:rsidRPr="00E21429" w:rsidRDefault="00E21429" w:rsidP="00E2142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21429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Партнеры</w:t>
                  </w:r>
                  <w:r w:rsidR="00207E50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35" style="position:absolute;left:0;text-align:left;margin-left:367.2pt;margin-top:202.25pt;width:119.25pt;height:295.5pt;z-index:251664384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E21429" w:rsidRPr="00E21429" w:rsidRDefault="00E21429" w:rsidP="00E2142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21429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Последние новости: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32" style="position:absolute;left:0;text-align:left;margin-left:-53.55pt;margin-top:151.25pt;width:540pt;height:27pt;z-index:25166233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1528B" w:rsidRDefault="0031528B"/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31" style="position:absolute;left:0;text-align:left;margin-left:310.95pt;margin-top:47pt;width:160.5pt;height:76.5pt;z-index:251661312" arcsize="10923f">
            <v:textbox>
              <w:txbxContent>
                <w:p w:rsidR="0031528B" w:rsidRDefault="0031528B" w:rsidP="0031528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528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Меняющееся изображение</w:t>
                  </w:r>
                </w:p>
                <w:p w:rsidR="0031528B" w:rsidRDefault="0031528B"/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30" style="position:absolute;left:0;text-align:left;margin-left:113.7pt;margin-top:42.5pt;width:172.5pt;height:81pt;z-index:251660288" arcsize="10923f">
            <v:textbox>
              <w:txbxContent>
                <w:p w:rsidR="0031528B" w:rsidRPr="0031528B" w:rsidRDefault="0031528B" w:rsidP="0031528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31528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Историко</w:t>
                  </w:r>
                  <w:proofErr w:type="spellEnd"/>
                  <w:r w:rsidRPr="0031528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- патриотический</w:t>
                  </w:r>
                  <w:proofErr w:type="gramEnd"/>
                  <w:r w:rsidRPr="0031528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проект</w:t>
                  </w:r>
                </w:p>
                <w:p w:rsidR="0031528B" w:rsidRPr="0031528B" w:rsidRDefault="0031528B" w:rsidP="0031528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528B">
                    <w:rPr>
                      <w:rFonts w:ascii="Times New Roman" w:hAnsi="Times New Roman" w:cs="Times New Roman"/>
                      <w:sz w:val="28"/>
                      <w:szCs w:val="28"/>
                    </w:rPr>
                    <w:t>«</w:t>
                  </w:r>
                  <w:proofErr w:type="spellStart"/>
                  <w:r w:rsidRPr="0031528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Мининский</w:t>
                  </w:r>
                  <w:proofErr w:type="spellEnd"/>
                  <w:r w:rsidRPr="0031528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призыв»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28" style="position:absolute;left:0;text-align:left;margin-left:-45.3pt;margin-top:37.25pt;width:139.5pt;height:92.25pt;z-index:251659264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923902" w:rsidRPr="00C93BAF" w:rsidRDefault="00923902" w:rsidP="00C93BA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93BAF">
                    <w:rPr>
                      <w:rFonts w:ascii="Times New Roman" w:hAnsi="Times New Roman" w:cs="Times New Roman"/>
                      <w:sz w:val="28"/>
                      <w:szCs w:val="28"/>
                    </w:rPr>
                    <w:t>Эмблема проекта «</w:t>
                  </w:r>
                  <w:proofErr w:type="spellStart"/>
                  <w:r w:rsidRPr="00C93BAF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Мининский</w:t>
                  </w:r>
                  <w:proofErr w:type="spellEnd"/>
                  <w:r w:rsidRPr="00C93BA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призыв»</w:t>
                  </w:r>
                </w:p>
              </w:txbxContent>
            </v:textbox>
          </v:roundrect>
        </w:pict>
      </w:r>
      <w:r w:rsidRPr="001F66F3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27" style="position:absolute;left:0;text-align:left;margin-left:-53.55pt;margin-top:29.75pt;width:540pt;height:103.5pt;z-index:25165824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23902" w:rsidRDefault="00923902"/>
                <w:p w:rsidR="00923902" w:rsidRDefault="00923902"/>
                <w:p w:rsidR="00923902" w:rsidRDefault="00923902"/>
                <w:p w:rsidR="00923902" w:rsidRDefault="00923902"/>
                <w:p w:rsidR="00923902" w:rsidRDefault="00923902"/>
                <w:p w:rsidR="00923902" w:rsidRDefault="00923902"/>
                <w:p w:rsidR="00923902" w:rsidRDefault="00923902"/>
                <w:p w:rsidR="00923902" w:rsidRDefault="00923902"/>
              </w:txbxContent>
            </v:textbox>
          </v:roundrect>
        </w:pict>
      </w:r>
      <w:r w:rsidR="00923902" w:rsidRPr="00923902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541BBC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81" style="position:absolute;left:0;text-align:left;margin-left:383.7pt;margin-top:23.3pt;width:97.5pt;height:19.5pt;z-index:251709440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541BBC" w:rsidRPr="00541BBC" w:rsidRDefault="00541BBC" w:rsidP="00541BB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541BB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Архив новостей</w:t>
                  </w:r>
                </w:p>
              </w:txbxContent>
            </v:textbox>
          </v:roundrect>
        </w:pict>
      </w: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4F07" w:rsidRDefault="00C74F07" w:rsidP="00C74F07">
      <w:pPr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sz w:val="28"/>
          <w:szCs w:val="28"/>
        </w:rPr>
        <w:lastRenderedPageBreak/>
        <w:t xml:space="preserve">1. Доменное имя (домен) для сайта: </w:t>
      </w:r>
    </w:p>
    <w:p w:rsidR="00C74F07" w:rsidRDefault="00C74F07" w:rsidP="00C74F07">
      <w:pPr>
        <w:ind w:firstLine="708"/>
        <w:rPr>
          <w:rStyle w:val="a3"/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Style w:val="a3"/>
          <w:rFonts w:ascii="Times New Roman" w:eastAsia="Times New Roman" w:hAnsi="Times New Roman" w:cs="Times New Roman"/>
          <w:i/>
          <w:sz w:val="28"/>
          <w:szCs w:val="28"/>
          <w:lang w:val="en-US"/>
        </w:rPr>
        <w:t>www</w:t>
      </w:r>
      <w:proofErr w:type="gramEnd"/>
      <w:r>
        <w:rPr>
          <w:rStyle w:val="a3"/>
          <w:rFonts w:ascii="Times New Roman" w:eastAsia="Times New Roman" w:hAnsi="Times New Roman" w:cs="Times New Roman"/>
          <w:i/>
          <w:sz w:val="28"/>
          <w:szCs w:val="28"/>
        </w:rPr>
        <w:t>.???.</w:t>
      </w:r>
      <w:proofErr w:type="spellStart"/>
      <w:r>
        <w:rPr>
          <w:rStyle w:val="a3"/>
          <w:rFonts w:ascii="Times New Roman" w:eastAsia="Times New Roman" w:hAnsi="Times New Roman" w:cs="Times New Roman"/>
          <w:i/>
          <w:sz w:val="28"/>
          <w:szCs w:val="28"/>
        </w:rPr>
        <w:t>рф</w:t>
      </w:r>
      <w:proofErr w:type="spellEnd"/>
    </w:p>
    <w:p w:rsidR="00C74F07" w:rsidRDefault="00C74F07" w:rsidP="00C74F07">
      <w:pPr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sz w:val="28"/>
          <w:szCs w:val="28"/>
        </w:rPr>
        <w:t>2. Структура сайта:</w:t>
      </w:r>
    </w:p>
    <w:p w:rsidR="00C74F07" w:rsidRDefault="00C74F07" w:rsidP="00C74F07">
      <w:pPr>
        <w:ind w:firstLine="708"/>
        <w:rPr>
          <w:rStyle w:val="a3"/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b w:val="0"/>
          <w:sz w:val="28"/>
          <w:szCs w:val="28"/>
        </w:rPr>
        <w:t>2 навигационных меню</w:t>
      </w:r>
    </w:p>
    <w:p w:rsidR="00C74F07" w:rsidRDefault="00C74F07" w:rsidP="00C74F07">
      <w:pPr>
        <w:rPr>
          <w:rStyle w:val="a3"/>
          <w:rFonts w:ascii="Times New Roman" w:eastAsia="Times New Roman" w:hAnsi="Times New Roman" w:cs="Times New Roman"/>
          <w:i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i/>
          <w:sz w:val="28"/>
          <w:szCs w:val="28"/>
        </w:rPr>
        <w:t>Верхнее навигационное меню (под шапкой сайта):</w:t>
      </w:r>
    </w:p>
    <w:p w:rsidR="00C74F07" w:rsidRDefault="00C74F07" w:rsidP="00C74F07">
      <w:pPr>
        <w:pStyle w:val="a4"/>
        <w:numPr>
          <w:ilvl w:val="0"/>
          <w:numId w:val="5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>О проекте «</w:t>
      </w:r>
      <w:proofErr w:type="spellStart"/>
      <w:r>
        <w:rPr>
          <w:rStyle w:val="a3"/>
          <w:rFonts w:ascii="Times New Roman" w:hAnsi="Times New Roman"/>
          <w:b w:val="0"/>
          <w:sz w:val="28"/>
          <w:szCs w:val="28"/>
        </w:rPr>
        <w:t>Мининский</w:t>
      </w:r>
      <w:proofErr w:type="spellEnd"/>
      <w:r>
        <w:rPr>
          <w:rStyle w:val="a3"/>
          <w:rFonts w:ascii="Times New Roman" w:hAnsi="Times New Roman"/>
          <w:b w:val="0"/>
          <w:sz w:val="28"/>
          <w:szCs w:val="28"/>
        </w:rPr>
        <w:t xml:space="preserve"> призыв»</w:t>
      </w:r>
    </w:p>
    <w:p w:rsidR="00C74F07" w:rsidRDefault="00C74F07" w:rsidP="00C74F07">
      <w:pPr>
        <w:pStyle w:val="a4"/>
        <w:numPr>
          <w:ilvl w:val="0"/>
          <w:numId w:val="5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>Поиск</w:t>
      </w:r>
    </w:p>
    <w:p w:rsidR="00C74F07" w:rsidRDefault="00C74F07" w:rsidP="00C74F07">
      <w:pPr>
        <w:rPr>
          <w:rStyle w:val="a3"/>
          <w:rFonts w:ascii="Times New Roman" w:eastAsia="Times New Roman" w:hAnsi="Times New Roman" w:cs="Times New Roman"/>
          <w:i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i/>
          <w:sz w:val="28"/>
          <w:szCs w:val="28"/>
        </w:rPr>
        <w:t>Верхнее боковое меню (в левой части сайта)</w:t>
      </w:r>
    </w:p>
    <w:p w:rsidR="00C74F07" w:rsidRDefault="00C74F07" w:rsidP="00C74F07">
      <w:pPr>
        <w:pStyle w:val="a4"/>
        <w:numPr>
          <w:ilvl w:val="0"/>
          <w:numId w:val="4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>Главная</w:t>
      </w:r>
    </w:p>
    <w:p w:rsidR="00C74F07" w:rsidRDefault="00C74F07" w:rsidP="00C74F07">
      <w:pPr>
        <w:pStyle w:val="a4"/>
        <w:numPr>
          <w:ilvl w:val="0"/>
          <w:numId w:val="4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>Мероприятия проекта.</w:t>
      </w:r>
    </w:p>
    <w:p w:rsidR="00C74F07" w:rsidRDefault="00C74F07" w:rsidP="00C74F07">
      <w:pPr>
        <w:pStyle w:val="a4"/>
        <w:numPr>
          <w:ilvl w:val="0"/>
          <w:numId w:val="4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>На страницах истории.</w:t>
      </w:r>
    </w:p>
    <w:p w:rsidR="00C74F07" w:rsidRDefault="00C74F07" w:rsidP="00C74F07">
      <w:pPr>
        <w:pStyle w:val="a4"/>
        <w:numPr>
          <w:ilvl w:val="0"/>
          <w:numId w:val="4"/>
        </w:numPr>
        <w:rPr>
          <w:rStyle w:val="a3"/>
          <w:rFonts w:ascii="Times New Roman" w:hAnsi="Times New Roman"/>
          <w:b w:val="0"/>
          <w:sz w:val="28"/>
          <w:szCs w:val="28"/>
        </w:rPr>
      </w:pPr>
      <w:proofErr w:type="spellStart"/>
      <w:r>
        <w:rPr>
          <w:rStyle w:val="a3"/>
          <w:rFonts w:ascii="Times New Roman" w:hAnsi="Times New Roman"/>
          <w:b w:val="0"/>
          <w:sz w:val="28"/>
          <w:szCs w:val="28"/>
        </w:rPr>
        <w:t>Фотогаллерея</w:t>
      </w:r>
      <w:proofErr w:type="spellEnd"/>
      <w:r>
        <w:rPr>
          <w:rStyle w:val="a3"/>
          <w:rFonts w:ascii="Times New Roman" w:hAnsi="Times New Roman"/>
          <w:b w:val="0"/>
          <w:sz w:val="28"/>
          <w:szCs w:val="28"/>
        </w:rPr>
        <w:t>.</w:t>
      </w:r>
    </w:p>
    <w:p w:rsidR="00C74F07" w:rsidRDefault="00C74F07" w:rsidP="00C74F07">
      <w:pPr>
        <w:pStyle w:val="a4"/>
        <w:numPr>
          <w:ilvl w:val="0"/>
          <w:numId w:val="4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>Видео.</w:t>
      </w:r>
    </w:p>
    <w:p w:rsidR="00C74F07" w:rsidRDefault="00C74F07" w:rsidP="00C74F07">
      <w:pPr>
        <w:pStyle w:val="a4"/>
        <w:numPr>
          <w:ilvl w:val="0"/>
          <w:numId w:val="4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  <w:lang w:val="en-US"/>
        </w:rPr>
        <w:t>VIP</w:t>
      </w:r>
      <w:proofErr w:type="gramStart"/>
      <w:r>
        <w:rPr>
          <w:rStyle w:val="a3"/>
          <w:rFonts w:ascii="Times New Roman" w:hAnsi="Times New Roman"/>
          <w:b w:val="0"/>
          <w:sz w:val="28"/>
          <w:szCs w:val="28"/>
          <w:lang w:val="en-US"/>
        </w:rPr>
        <w:t xml:space="preserve">- </w:t>
      </w:r>
      <w:r>
        <w:rPr>
          <w:rStyle w:val="a3"/>
          <w:rFonts w:ascii="Times New Roman" w:hAnsi="Times New Roman"/>
          <w:b w:val="0"/>
          <w:sz w:val="28"/>
          <w:szCs w:val="28"/>
        </w:rPr>
        <w:t xml:space="preserve"> гости</w:t>
      </w:r>
      <w:proofErr w:type="gramEnd"/>
      <w:r>
        <w:rPr>
          <w:rStyle w:val="a3"/>
          <w:rFonts w:ascii="Times New Roman" w:hAnsi="Times New Roman"/>
          <w:b w:val="0"/>
          <w:sz w:val="28"/>
          <w:szCs w:val="28"/>
        </w:rPr>
        <w:t>.</w:t>
      </w:r>
    </w:p>
    <w:p w:rsidR="00C74F07" w:rsidRPr="00C74F07" w:rsidRDefault="00C74F07" w:rsidP="00C74F07">
      <w:pPr>
        <w:pStyle w:val="a4"/>
        <w:numPr>
          <w:ilvl w:val="0"/>
          <w:numId w:val="4"/>
        </w:numPr>
        <w:rPr>
          <w:rStyle w:val="a3"/>
          <w:rFonts w:ascii="Times New Roman" w:hAnsi="Times New Roman"/>
          <w:b w:val="0"/>
          <w:sz w:val="28"/>
          <w:szCs w:val="28"/>
        </w:rPr>
      </w:pPr>
      <w:proofErr w:type="spellStart"/>
      <w:r>
        <w:rPr>
          <w:rStyle w:val="a3"/>
          <w:rFonts w:ascii="Times New Roman" w:hAnsi="Times New Roman"/>
          <w:b w:val="0"/>
          <w:sz w:val="28"/>
          <w:szCs w:val="28"/>
          <w:lang w:val="en-US"/>
        </w:rPr>
        <w:t>Speekers</w:t>
      </w:r>
      <w:proofErr w:type="spellEnd"/>
      <w:r>
        <w:rPr>
          <w:rStyle w:val="a3"/>
          <w:rFonts w:ascii="Times New Roman" w:hAnsi="Times New Roman"/>
          <w:b w:val="0"/>
          <w:sz w:val="28"/>
          <w:szCs w:val="28"/>
          <w:lang w:val="en-US"/>
        </w:rPr>
        <w:t>.</w:t>
      </w:r>
    </w:p>
    <w:p w:rsidR="00C74F07" w:rsidRPr="00C74F07" w:rsidRDefault="00C74F07" w:rsidP="00C74F07">
      <w:pPr>
        <w:pStyle w:val="a4"/>
        <w:numPr>
          <w:ilvl w:val="0"/>
          <w:numId w:val="4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>Контакты.</w:t>
      </w:r>
    </w:p>
    <w:p w:rsidR="00C74F07" w:rsidRDefault="00C74F07" w:rsidP="00C74F07">
      <w:pPr>
        <w:spacing w:after="0"/>
        <w:rPr>
          <w:rStyle w:val="a3"/>
          <w:rFonts w:ascii="Times New Roman" w:eastAsia="Times New Roman" w:hAnsi="Times New Roman" w:cs="Times New Roman"/>
          <w:i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i/>
          <w:sz w:val="28"/>
          <w:szCs w:val="28"/>
        </w:rPr>
        <w:t xml:space="preserve">Нижнее боковое меню (в левой части сайта) </w:t>
      </w:r>
    </w:p>
    <w:p w:rsidR="00C74F07" w:rsidRDefault="00C74F07" w:rsidP="00C74F07">
      <w:pPr>
        <w:spacing w:line="240" w:lineRule="auto"/>
        <w:rPr>
          <w:rStyle w:val="a3"/>
          <w:rFonts w:ascii="Times New Roman" w:eastAsia="Times New Roman" w:hAnsi="Times New Roman" w:cs="Times New Roman"/>
          <w:b w:val="0"/>
          <w:i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b w:val="0"/>
          <w:i/>
          <w:sz w:val="28"/>
          <w:szCs w:val="28"/>
        </w:rPr>
        <w:t xml:space="preserve"> Заголовок меню </w:t>
      </w:r>
      <w:r w:rsidR="00541BBC">
        <w:rPr>
          <w:rStyle w:val="a3"/>
          <w:rFonts w:ascii="Times New Roman" w:eastAsia="Times New Roman" w:hAnsi="Times New Roman" w:cs="Times New Roman"/>
          <w:b w:val="0"/>
          <w:i/>
          <w:sz w:val="28"/>
          <w:szCs w:val="28"/>
        </w:rPr>
        <w:t>«</w:t>
      </w:r>
      <w:r w:rsidR="00C328AF">
        <w:rPr>
          <w:rStyle w:val="a3"/>
          <w:rFonts w:ascii="Times New Roman" w:eastAsia="Times New Roman" w:hAnsi="Times New Roman" w:cs="Times New Roman"/>
          <w:b w:val="0"/>
          <w:i/>
          <w:sz w:val="28"/>
          <w:szCs w:val="28"/>
        </w:rPr>
        <w:t>Партнеры</w:t>
      </w:r>
      <w:r w:rsidR="00541BBC">
        <w:rPr>
          <w:rStyle w:val="a3"/>
          <w:rFonts w:ascii="Times New Roman" w:eastAsia="Times New Roman" w:hAnsi="Times New Roman" w:cs="Times New Roman"/>
          <w:b w:val="0"/>
          <w:i/>
          <w:sz w:val="28"/>
          <w:szCs w:val="28"/>
        </w:rPr>
        <w:t>»</w:t>
      </w:r>
      <w:r w:rsidR="00C328AF">
        <w:rPr>
          <w:rStyle w:val="a3"/>
          <w:rFonts w:ascii="Times New Roman" w:eastAsia="Times New Roman" w:hAnsi="Times New Roman" w:cs="Times New Roman"/>
          <w:b w:val="0"/>
          <w:i/>
          <w:sz w:val="28"/>
          <w:szCs w:val="28"/>
        </w:rPr>
        <w:t>:</w:t>
      </w:r>
    </w:p>
    <w:p w:rsidR="00C74F07" w:rsidRDefault="00C328AF" w:rsidP="00C32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C328AF" w:rsidRDefault="00C328AF" w:rsidP="00C32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</w:p>
    <w:p w:rsidR="00C328AF" w:rsidRPr="00C328AF" w:rsidRDefault="00C328AF" w:rsidP="00C328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328AF" w:rsidRPr="00C328AF" w:rsidRDefault="00C328AF" w:rsidP="00C74F07">
      <w:pPr>
        <w:rPr>
          <w:rFonts w:ascii="Times New Roman" w:eastAsia="Times New Roman" w:hAnsi="Times New Roman" w:cs="Times New Roman"/>
        </w:rPr>
      </w:pPr>
    </w:p>
    <w:p w:rsidR="00C74F07" w:rsidRDefault="00C74F07" w:rsidP="00C74F07">
      <w:pPr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sz w:val="28"/>
          <w:szCs w:val="28"/>
        </w:rPr>
        <w:t>3. Требования к web-дизайну сайта:</w:t>
      </w:r>
    </w:p>
    <w:p w:rsidR="00C74F07" w:rsidRDefault="00C74F07" w:rsidP="00C74F07">
      <w:pPr>
        <w:numPr>
          <w:ilvl w:val="0"/>
          <w:numId w:val="8"/>
        </w:numPr>
        <w:suppressAutoHyphens/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Цветовые решения:</w:t>
      </w:r>
    </w:p>
    <w:p w:rsidR="00C74F07" w:rsidRDefault="00C74F07" w:rsidP="00C74F07">
      <w:pPr>
        <w:numPr>
          <w:ilvl w:val="0"/>
          <w:numId w:val="8"/>
        </w:numPr>
        <w:suppressAutoHyphens/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Визуальные эффекты:</w:t>
      </w:r>
    </w:p>
    <w:p w:rsidR="00C74F07" w:rsidRDefault="00C74F07" w:rsidP="00C74F07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Шапка сайта.</w:t>
      </w:r>
    </w:p>
    <w:p w:rsidR="00C74F07" w:rsidRDefault="00C328AF" w:rsidP="00C74F07">
      <w:pPr>
        <w:pStyle w:val="a4"/>
        <w:numPr>
          <w:ilvl w:val="0"/>
          <w:numId w:val="9"/>
        </w:numPr>
        <w:spacing w:before="28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Эмблема проекта </w:t>
      </w:r>
      <w:r w:rsidR="00C74F07">
        <w:rPr>
          <w:rFonts w:ascii="Times New Roman" w:hAnsi="Times New Roman"/>
          <w:sz w:val="28"/>
          <w:szCs w:val="28"/>
        </w:rPr>
        <w:t xml:space="preserve"> в левом верхнем углу;</w:t>
      </w:r>
    </w:p>
    <w:p w:rsidR="00C74F07" w:rsidRDefault="00C74F07" w:rsidP="00C74F07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Заголовок</w:t>
      </w:r>
      <w:r w:rsidR="00C328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C328AF" w:rsidRPr="00C328AF">
        <w:rPr>
          <w:rFonts w:ascii="Times New Roman" w:hAnsi="Times New Roman"/>
          <w:b/>
          <w:sz w:val="28"/>
          <w:szCs w:val="28"/>
        </w:rPr>
        <w:t>Историко</w:t>
      </w:r>
      <w:proofErr w:type="spellEnd"/>
      <w:r w:rsidR="00C328AF" w:rsidRPr="00C328AF">
        <w:rPr>
          <w:rFonts w:ascii="Times New Roman" w:hAnsi="Times New Roman"/>
          <w:b/>
          <w:sz w:val="28"/>
          <w:szCs w:val="28"/>
        </w:rPr>
        <w:t>- патриотический</w:t>
      </w:r>
      <w:proofErr w:type="gramEnd"/>
      <w:r w:rsidR="00C328AF" w:rsidRPr="00C328AF">
        <w:rPr>
          <w:rFonts w:ascii="Times New Roman" w:hAnsi="Times New Roman"/>
          <w:b/>
          <w:sz w:val="28"/>
          <w:szCs w:val="28"/>
        </w:rPr>
        <w:t xml:space="preserve"> проект</w:t>
      </w:r>
      <w:r w:rsidR="00C328AF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C328AF">
        <w:rPr>
          <w:rFonts w:ascii="Times New Roman" w:hAnsi="Times New Roman"/>
          <w:b/>
          <w:sz w:val="28"/>
          <w:szCs w:val="28"/>
        </w:rPr>
        <w:t>Мининский</w:t>
      </w:r>
      <w:proofErr w:type="spellEnd"/>
      <w:r w:rsidR="00C328AF">
        <w:rPr>
          <w:rFonts w:ascii="Times New Roman" w:hAnsi="Times New Roman"/>
          <w:b/>
          <w:sz w:val="28"/>
          <w:szCs w:val="28"/>
        </w:rPr>
        <w:t xml:space="preserve"> призыв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Надпись в </w:t>
      </w:r>
      <w:r w:rsidR="00C328AF">
        <w:rPr>
          <w:rFonts w:ascii="Times New Roman" w:hAnsi="Times New Roman"/>
          <w:sz w:val="28"/>
          <w:szCs w:val="28"/>
        </w:rPr>
        <w:t xml:space="preserve">две строчки, </w:t>
      </w:r>
      <w:r>
        <w:rPr>
          <w:rFonts w:ascii="Times New Roman" w:hAnsi="Times New Roman"/>
          <w:sz w:val="28"/>
          <w:szCs w:val="28"/>
        </w:rPr>
        <w:t xml:space="preserve">находится </w:t>
      </w:r>
      <w:r w:rsidR="00C328AF">
        <w:rPr>
          <w:rFonts w:ascii="Times New Roman" w:hAnsi="Times New Roman"/>
          <w:sz w:val="28"/>
          <w:szCs w:val="28"/>
        </w:rPr>
        <w:t xml:space="preserve">в центральной </w:t>
      </w:r>
      <w:r>
        <w:rPr>
          <w:rFonts w:ascii="Times New Roman" w:hAnsi="Times New Roman"/>
          <w:sz w:val="28"/>
          <w:szCs w:val="28"/>
        </w:rPr>
        <w:t>части шапки сайта, центрирована по вертикали.</w:t>
      </w:r>
    </w:p>
    <w:p w:rsidR="00C328AF" w:rsidRPr="00C328AF" w:rsidRDefault="00C328AF" w:rsidP="00C74F07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328AF">
        <w:rPr>
          <w:rFonts w:ascii="Times New Roman" w:hAnsi="Times New Roman"/>
          <w:sz w:val="28"/>
          <w:szCs w:val="28"/>
        </w:rPr>
        <w:t>Сменяющееся изображение в пра</w:t>
      </w:r>
      <w:r w:rsidR="00541BBC">
        <w:rPr>
          <w:rFonts w:ascii="Times New Roman" w:hAnsi="Times New Roman"/>
          <w:sz w:val="28"/>
          <w:szCs w:val="28"/>
        </w:rPr>
        <w:t>вой части шапки -  с</w:t>
      </w:r>
      <w:r w:rsidR="00C74F07" w:rsidRPr="00C328AF">
        <w:rPr>
          <w:rFonts w:ascii="Times New Roman" w:hAnsi="Times New Roman"/>
          <w:sz w:val="28"/>
          <w:szCs w:val="28"/>
        </w:rPr>
        <w:t>лучайный рисунок</w:t>
      </w:r>
      <w:r w:rsidR="00541BBC">
        <w:rPr>
          <w:rFonts w:ascii="Times New Roman" w:hAnsi="Times New Roman"/>
          <w:sz w:val="28"/>
          <w:szCs w:val="28"/>
        </w:rPr>
        <w:t xml:space="preserve"> – фото с мероприятий Фонда.</w:t>
      </w:r>
    </w:p>
    <w:p w:rsidR="00C74F07" w:rsidRPr="00C328AF" w:rsidRDefault="00C74F07" w:rsidP="00C74F07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328AF">
        <w:rPr>
          <w:rFonts w:ascii="Times New Roman" w:hAnsi="Times New Roman" w:cs="Times New Roman"/>
          <w:b/>
          <w:i/>
          <w:sz w:val="28"/>
          <w:szCs w:val="28"/>
        </w:rPr>
        <w:t>навигационное меню</w:t>
      </w:r>
    </w:p>
    <w:p w:rsidR="00C74F07" w:rsidRDefault="00C74F07" w:rsidP="00C74F07">
      <w:pPr>
        <w:numPr>
          <w:ilvl w:val="1"/>
          <w:numId w:val="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Меню содержатся на каждой странице сайта. </w:t>
      </w:r>
      <w:r w:rsidR="00541BBC">
        <w:rPr>
          <w:rFonts w:ascii="Times New Roman" w:eastAsia="Times New Roman" w:hAnsi="Times New Roman" w:cs="Times New Roman"/>
          <w:sz w:val="28"/>
          <w:szCs w:val="28"/>
        </w:rPr>
        <w:t>Выполнено круп</w:t>
      </w:r>
      <w:r>
        <w:rPr>
          <w:rFonts w:ascii="Times New Roman" w:eastAsia="Times New Roman" w:hAnsi="Times New Roman" w:cs="Times New Roman"/>
          <w:sz w:val="28"/>
          <w:szCs w:val="28"/>
        </w:rPr>
        <w:t>ным шрифтом без засечек.</w:t>
      </w:r>
    </w:p>
    <w:p w:rsidR="00C74F07" w:rsidRDefault="00C74F07" w:rsidP="00C74F07">
      <w:pPr>
        <w:numPr>
          <w:ilvl w:val="0"/>
          <w:numId w:val="8"/>
        </w:num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размещение счетчиков и партнерских ссылок</w:t>
      </w:r>
    </w:p>
    <w:p w:rsidR="00C74F07" w:rsidRDefault="00C74F07" w:rsidP="00C74F07">
      <w:pPr>
        <w:numPr>
          <w:ilvl w:val="1"/>
          <w:numId w:val="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нижней части сайта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footer</w:t>
      </w:r>
      <w:r>
        <w:rPr>
          <w:rFonts w:ascii="Times New Roman" w:eastAsia="Times New Roman" w:hAnsi="Times New Roman" w:cs="Times New Roman"/>
          <w:sz w:val="28"/>
          <w:szCs w:val="28"/>
        </w:rPr>
        <w:t>) с правого края располагаются счётчики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liveinternet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.Метрика)</w:t>
      </w:r>
    </w:p>
    <w:p w:rsidR="00C74F07" w:rsidRDefault="00C74F07" w:rsidP="00C74F07">
      <w:pPr>
        <w:numPr>
          <w:ilvl w:val="1"/>
          <w:numId w:val="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Партнёрские ссылки представлены </w:t>
      </w:r>
      <w:r w:rsidR="00541BBC">
        <w:rPr>
          <w:rFonts w:ascii="Times New Roman" w:eastAsia="Times New Roman" w:hAnsi="Times New Roman" w:cs="Times New Roman"/>
          <w:sz w:val="28"/>
          <w:szCs w:val="28"/>
        </w:rPr>
        <w:t>в меню «Партнеры».</w:t>
      </w:r>
    </w:p>
    <w:p w:rsidR="00C74F07" w:rsidRDefault="00C74F07" w:rsidP="00C74F07">
      <w:pPr>
        <w:numPr>
          <w:ilvl w:val="0"/>
          <w:numId w:val="8"/>
        </w:num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Визуальное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отображения сайта</w:t>
      </w:r>
    </w:p>
    <w:p w:rsidR="00C74F07" w:rsidRDefault="00C74F07" w:rsidP="00C74F07">
      <w:pPr>
        <w:numPr>
          <w:ilvl w:val="1"/>
          <w:numId w:val="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весь экран монитора</w:t>
      </w:r>
    </w:p>
    <w:p w:rsidR="00C74F07" w:rsidRDefault="00C74F07" w:rsidP="00C74F07">
      <w:pPr>
        <w:numPr>
          <w:ilvl w:val="0"/>
          <w:numId w:val="8"/>
        </w:num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Варианты расположение навигационного меню сайта</w:t>
      </w:r>
    </w:p>
    <w:p w:rsidR="00C74F07" w:rsidRDefault="00C74F07" w:rsidP="00C74F07">
      <w:pPr>
        <w:numPr>
          <w:ilvl w:val="1"/>
          <w:numId w:val="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Предусмотрено четыре блока меню:</w:t>
      </w:r>
    </w:p>
    <w:p w:rsidR="00C74F07" w:rsidRDefault="00C74F07" w:rsidP="00C74F07">
      <w:pPr>
        <w:numPr>
          <w:ilvl w:val="2"/>
          <w:numId w:val="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Верхнее меню (справочная информация);</w:t>
      </w:r>
    </w:p>
    <w:p w:rsidR="00C74F07" w:rsidRDefault="00C74F07" w:rsidP="00C74F07">
      <w:pPr>
        <w:numPr>
          <w:ilvl w:val="2"/>
          <w:numId w:val="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Левое боковое меню «Главное меню»</w:t>
      </w:r>
    </w:p>
    <w:p w:rsidR="00C74F07" w:rsidRDefault="00541BBC" w:rsidP="00C74F07">
      <w:pPr>
        <w:numPr>
          <w:ilvl w:val="2"/>
          <w:numId w:val="8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Левое боковое меню «Партнеры</w:t>
      </w:r>
      <w:r w:rsidR="00C74F0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F07" w:rsidRDefault="00C74F07" w:rsidP="00C74F07">
      <w:pPr>
        <w:numPr>
          <w:ilvl w:val="2"/>
          <w:numId w:val="8"/>
        </w:numPr>
        <w:suppressAutoHyphens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Нижнее меню в футере. Дублирует меню «Справочная информация»</w:t>
      </w:r>
    </w:p>
    <w:p w:rsidR="00C74F07" w:rsidRDefault="00C74F07" w:rsidP="00C74F07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Блок «Последние новости» расположен в правой части сайта и отображается на всех страницах.</w:t>
      </w:r>
    </w:p>
    <w:p w:rsidR="00C74F07" w:rsidRDefault="00C74F07" w:rsidP="00C74F07">
      <w:pPr>
        <w:pStyle w:val="a4"/>
        <w:numPr>
          <w:ilvl w:val="0"/>
          <w:numId w:val="6"/>
        </w:numPr>
        <w:spacing w:before="280" w:after="0" w:line="240" w:lineRule="auto"/>
        <w:rPr>
          <w:rFonts w:ascii="Times New Roman" w:hAnsi="Times New Roman"/>
          <w:sz w:val="28"/>
          <w:szCs w:val="28"/>
          <w:shd w:val="clear" w:color="auto" w:fill="FFFF00"/>
        </w:rPr>
      </w:pPr>
      <w:r>
        <w:rPr>
          <w:rFonts w:ascii="Times New Roman" w:hAnsi="Times New Roman"/>
          <w:sz w:val="28"/>
          <w:szCs w:val="28"/>
        </w:rPr>
        <w:t xml:space="preserve">В блоке выводится 7 последних новостей. </w:t>
      </w:r>
      <w:r>
        <w:rPr>
          <w:rFonts w:ascii="Times New Roman" w:hAnsi="Times New Roman"/>
          <w:sz w:val="28"/>
          <w:szCs w:val="28"/>
          <w:shd w:val="clear" w:color="auto" w:fill="FFFF00"/>
        </w:rPr>
        <w:t>В конце блока имеется ссылка на страницу с архивом новостей.</w:t>
      </w:r>
    </w:p>
    <w:p w:rsidR="00C74F07" w:rsidRDefault="00C74F07" w:rsidP="00C74F07">
      <w:pPr>
        <w:pStyle w:val="a4"/>
        <w:spacing w:before="280"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C74F07" w:rsidRPr="00541BBC" w:rsidRDefault="00C74F07" w:rsidP="00541BBC">
      <w:pPr>
        <w:pStyle w:val="a4"/>
        <w:numPr>
          <w:ilvl w:val="0"/>
          <w:numId w:val="6"/>
        </w:numPr>
        <w:spacing w:after="280" w:line="240" w:lineRule="auto"/>
        <w:rPr>
          <w:rFonts w:ascii="Times New Roman" w:hAnsi="Times New Roman"/>
          <w:sz w:val="28"/>
          <w:szCs w:val="28"/>
          <w:shd w:val="clear" w:color="auto" w:fill="FFFF00"/>
        </w:rPr>
      </w:pPr>
      <w:r>
        <w:rPr>
          <w:rFonts w:ascii="Times New Roman" w:hAnsi="Times New Roman"/>
          <w:sz w:val="28"/>
          <w:szCs w:val="28"/>
        </w:rPr>
        <w:t xml:space="preserve">Новость содержит заголовок новости, изображение (30 пикселей) и дату создания. </w:t>
      </w:r>
      <w:r>
        <w:rPr>
          <w:rFonts w:ascii="Times New Roman" w:hAnsi="Times New Roman"/>
          <w:sz w:val="28"/>
          <w:szCs w:val="28"/>
          <w:shd w:val="clear" w:color="auto" w:fill="FFFF00"/>
        </w:rPr>
        <w:t>Заголовок новости является ссылкой на страницу с полной новостью.</w:t>
      </w:r>
    </w:p>
    <w:p w:rsidR="00C74F07" w:rsidRDefault="00C74F07" w:rsidP="00C74F07">
      <w:pPr>
        <w:spacing w:before="280" w:after="280" w:line="240" w:lineRule="auto"/>
        <w:ind w:left="708"/>
        <w:rPr>
          <w:rFonts w:ascii="Calibri" w:eastAsia="Times New Roman" w:hAnsi="Calibri" w:cs="Times New Roman"/>
        </w:rPr>
      </w:pPr>
    </w:p>
    <w:p w:rsidR="00C74F07" w:rsidRDefault="00C74F07" w:rsidP="00C74F07">
      <w:pPr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sz w:val="28"/>
          <w:szCs w:val="28"/>
        </w:rPr>
        <w:t>4. Требования к функциональности сайта:</w:t>
      </w:r>
    </w:p>
    <w:p w:rsidR="00C74F07" w:rsidRPr="00541BBC" w:rsidRDefault="00541BBC" w:rsidP="00C74F07">
      <w:pPr>
        <w:pStyle w:val="a4"/>
        <w:numPr>
          <w:ilvl w:val="0"/>
          <w:numId w:val="3"/>
        </w:numPr>
        <w:rPr>
          <w:rStyle w:val="a3"/>
          <w:rFonts w:ascii="Times New Roman" w:hAnsi="Times New Roman"/>
          <w:b w:val="0"/>
          <w:sz w:val="28"/>
          <w:szCs w:val="28"/>
          <w:highlight w:val="yellow"/>
          <w:shd w:val="clear" w:color="auto" w:fill="FFFF00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 xml:space="preserve">? </w:t>
      </w:r>
      <w:r w:rsidR="00C74F07">
        <w:rPr>
          <w:rStyle w:val="a3"/>
          <w:rFonts w:ascii="Times New Roman" w:hAnsi="Times New Roman"/>
          <w:b w:val="0"/>
          <w:sz w:val="28"/>
          <w:szCs w:val="28"/>
        </w:rPr>
        <w:t xml:space="preserve">статических страниц с возможностью </w:t>
      </w:r>
      <w:r w:rsidR="00C74F07" w:rsidRPr="00541BBC">
        <w:rPr>
          <w:rStyle w:val="a3"/>
          <w:rFonts w:ascii="Times New Roman" w:hAnsi="Times New Roman"/>
          <w:b w:val="0"/>
          <w:sz w:val="28"/>
          <w:szCs w:val="28"/>
          <w:highlight w:val="yellow"/>
        </w:rPr>
        <w:t xml:space="preserve">редактирования </w:t>
      </w:r>
      <w:r w:rsidR="00C74F07" w:rsidRPr="00541BBC">
        <w:rPr>
          <w:rStyle w:val="a3"/>
          <w:rFonts w:ascii="Times New Roman" w:hAnsi="Times New Roman"/>
          <w:b w:val="0"/>
          <w:sz w:val="28"/>
          <w:szCs w:val="28"/>
          <w:highlight w:val="yellow"/>
          <w:shd w:val="clear" w:color="auto" w:fill="FFFF00"/>
        </w:rPr>
        <w:t xml:space="preserve"> из </w:t>
      </w:r>
      <w:r w:rsidR="00C74F07"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</w:rPr>
        <w:t xml:space="preserve">административной панели сайта </w:t>
      </w:r>
    </w:p>
    <w:p w:rsidR="00C74F07" w:rsidRDefault="00C74F07" w:rsidP="00C74F07">
      <w:pPr>
        <w:pStyle w:val="a4"/>
        <w:numPr>
          <w:ilvl w:val="0"/>
          <w:numId w:val="3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 xml:space="preserve">Обновляемый модуль «Новости» с возможностью добавления и редактирования новостей из административной панели сайта. </w:t>
      </w:r>
    </w:p>
    <w:p w:rsidR="00C74F07" w:rsidRDefault="00C74F07" w:rsidP="00C74F07">
      <w:pPr>
        <w:pStyle w:val="a4"/>
        <w:numPr>
          <w:ilvl w:val="0"/>
          <w:numId w:val="3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lastRenderedPageBreak/>
        <w:t>Наличие раздела «Архив новостей», который вк</w:t>
      </w:r>
      <w:r w:rsidR="00541BBC">
        <w:rPr>
          <w:rStyle w:val="a3"/>
          <w:rFonts w:ascii="Times New Roman" w:hAnsi="Times New Roman"/>
          <w:b w:val="0"/>
          <w:sz w:val="28"/>
          <w:szCs w:val="28"/>
        </w:rPr>
        <w:t>л</w:t>
      </w:r>
      <w:r>
        <w:rPr>
          <w:rStyle w:val="a3"/>
          <w:rFonts w:ascii="Times New Roman" w:hAnsi="Times New Roman"/>
          <w:b w:val="0"/>
          <w:sz w:val="28"/>
          <w:szCs w:val="28"/>
        </w:rPr>
        <w:t>ючает новости, не отображаемые в блоке «Новости» и на Главной странице.</w:t>
      </w:r>
    </w:p>
    <w:p w:rsidR="00C74F07" w:rsidRDefault="00C74F07" w:rsidP="00C74F07">
      <w:pPr>
        <w:pStyle w:val="a4"/>
        <w:numPr>
          <w:ilvl w:val="0"/>
          <w:numId w:val="3"/>
        </w:numPr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 xml:space="preserve">Поиск по сайту. </w:t>
      </w:r>
      <w:r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</w:rPr>
        <w:t>Поиск должен производиться по заголовкам и по содержимому статических страниц и новостей.</w:t>
      </w:r>
    </w:p>
    <w:p w:rsidR="00C74F07" w:rsidRDefault="00C74F07" w:rsidP="00C74F07">
      <w:pPr>
        <w:pStyle w:val="a4"/>
        <w:numPr>
          <w:ilvl w:val="0"/>
          <w:numId w:val="3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>Блок «Последние новости». Выводит 7 последних событий из «Новостей сайта»</w:t>
      </w:r>
    </w:p>
    <w:p w:rsidR="00C74F07" w:rsidRDefault="00C74F07" w:rsidP="00C74F07">
      <w:pPr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sz w:val="28"/>
          <w:szCs w:val="28"/>
        </w:rPr>
        <w:t>5. Требования к системе управления сайтом:</w:t>
      </w:r>
    </w:p>
    <w:p w:rsidR="00C74F07" w:rsidRDefault="00C74F07" w:rsidP="00C74F07">
      <w:pPr>
        <w:pStyle w:val="a4"/>
        <w:numPr>
          <w:ilvl w:val="0"/>
          <w:numId w:val="2"/>
        </w:numPr>
        <w:rPr>
          <w:rStyle w:val="a3"/>
          <w:rFonts w:ascii="Times New Roman" w:hAnsi="Times New Roman"/>
          <w:i/>
          <w:sz w:val="28"/>
          <w:szCs w:val="28"/>
        </w:rPr>
      </w:pPr>
      <w:r>
        <w:rPr>
          <w:rStyle w:val="a3"/>
          <w:rFonts w:ascii="Times New Roman" w:hAnsi="Times New Roman"/>
          <w:i/>
          <w:sz w:val="28"/>
          <w:szCs w:val="28"/>
        </w:rPr>
        <w:t xml:space="preserve">2 уровня пользователей: Администратор и Редактор. </w:t>
      </w:r>
    </w:p>
    <w:p w:rsidR="00C74F07" w:rsidRDefault="00C74F07" w:rsidP="00C74F07">
      <w:pPr>
        <w:pStyle w:val="a4"/>
        <w:numPr>
          <w:ilvl w:val="1"/>
          <w:numId w:val="2"/>
        </w:numPr>
        <w:rPr>
          <w:rStyle w:val="a3"/>
          <w:rFonts w:ascii="Times New Roman" w:hAnsi="Times New Roman"/>
          <w:b w:val="0"/>
          <w:sz w:val="28"/>
          <w:szCs w:val="28"/>
        </w:rPr>
      </w:pPr>
      <w:proofErr w:type="spellStart"/>
      <w:r>
        <w:rPr>
          <w:rStyle w:val="a3"/>
          <w:rFonts w:ascii="Times New Roman" w:hAnsi="Times New Roman"/>
          <w:b w:val="0"/>
          <w:sz w:val="28"/>
          <w:szCs w:val="28"/>
        </w:rPr>
        <w:t>Администартор</w:t>
      </w:r>
      <w:proofErr w:type="spellEnd"/>
      <w:r>
        <w:rPr>
          <w:rStyle w:val="a3"/>
          <w:rFonts w:ascii="Times New Roman" w:hAnsi="Times New Roman"/>
          <w:b w:val="0"/>
          <w:sz w:val="28"/>
          <w:szCs w:val="28"/>
        </w:rPr>
        <w:t xml:space="preserve"> имеет доступ </w:t>
      </w:r>
      <w:proofErr w:type="gramStart"/>
      <w:r>
        <w:rPr>
          <w:rStyle w:val="a3"/>
          <w:rFonts w:ascii="Times New Roman" w:hAnsi="Times New Roman"/>
          <w:b w:val="0"/>
          <w:sz w:val="28"/>
          <w:szCs w:val="28"/>
        </w:rPr>
        <w:t>к</w:t>
      </w:r>
      <w:proofErr w:type="gramEnd"/>
    </w:p>
    <w:p w:rsidR="00C74F07" w:rsidRDefault="00C74F07" w:rsidP="00C74F07">
      <w:pPr>
        <w:pStyle w:val="a4"/>
        <w:numPr>
          <w:ilvl w:val="2"/>
          <w:numId w:val="2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>Редактированию статических страниц сайта</w:t>
      </w:r>
    </w:p>
    <w:p w:rsidR="00C74F07" w:rsidRDefault="00C74F07" w:rsidP="00C74F07">
      <w:pPr>
        <w:pStyle w:val="a4"/>
        <w:numPr>
          <w:ilvl w:val="2"/>
          <w:numId w:val="2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>Редактированию меню</w:t>
      </w:r>
    </w:p>
    <w:p w:rsidR="00C74F07" w:rsidRDefault="00C74F07" w:rsidP="00C74F07">
      <w:pPr>
        <w:pStyle w:val="a4"/>
        <w:numPr>
          <w:ilvl w:val="2"/>
          <w:numId w:val="2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>Редактированию и добавлению новостей</w:t>
      </w:r>
    </w:p>
    <w:p w:rsidR="00C74F07" w:rsidRDefault="00C74F07" w:rsidP="00C74F07">
      <w:pPr>
        <w:pStyle w:val="a4"/>
        <w:numPr>
          <w:ilvl w:val="2"/>
          <w:numId w:val="2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>Редактированию и добавлению голосований</w:t>
      </w:r>
    </w:p>
    <w:p w:rsidR="00C74F07" w:rsidRDefault="00C74F07" w:rsidP="00C74F07">
      <w:pPr>
        <w:pStyle w:val="a4"/>
        <w:numPr>
          <w:ilvl w:val="2"/>
          <w:numId w:val="2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>Созданию и удалению учётных записей Редакторов.</w:t>
      </w:r>
    </w:p>
    <w:p w:rsidR="00C74F07" w:rsidRDefault="00C74F07" w:rsidP="00C74F07">
      <w:pPr>
        <w:pStyle w:val="a4"/>
        <w:numPr>
          <w:ilvl w:val="1"/>
          <w:numId w:val="2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 xml:space="preserve">Редактор имеет доступ </w:t>
      </w:r>
      <w:proofErr w:type="gramStart"/>
      <w:r>
        <w:rPr>
          <w:rStyle w:val="a3"/>
          <w:rFonts w:ascii="Times New Roman" w:hAnsi="Times New Roman"/>
          <w:b w:val="0"/>
          <w:sz w:val="28"/>
          <w:szCs w:val="28"/>
        </w:rPr>
        <w:t>к</w:t>
      </w:r>
      <w:proofErr w:type="gramEnd"/>
    </w:p>
    <w:p w:rsidR="00C74F07" w:rsidRDefault="00C74F07" w:rsidP="00C74F07">
      <w:pPr>
        <w:pStyle w:val="a4"/>
        <w:ind w:left="0"/>
        <w:rPr>
          <w:rStyle w:val="a3"/>
          <w:rFonts w:ascii="Times New Roman" w:hAnsi="Times New Roman"/>
          <w:b w:val="0"/>
          <w:i/>
          <w:sz w:val="28"/>
          <w:szCs w:val="28"/>
        </w:rPr>
      </w:pPr>
      <w:r>
        <w:rPr>
          <w:rStyle w:val="a3"/>
          <w:rFonts w:ascii="Times New Roman" w:hAnsi="Times New Roman"/>
          <w:b w:val="0"/>
          <w:i/>
          <w:sz w:val="28"/>
          <w:szCs w:val="28"/>
        </w:rPr>
        <w:t>Редактированию и добавлению новостей сайта.</w:t>
      </w:r>
    </w:p>
    <w:p w:rsidR="00C74F07" w:rsidRDefault="00C74F07" w:rsidP="00C74F07">
      <w:pPr>
        <w:pStyle w:val="a4"/>
        <w:numPr>
          <w:ilvl w:val="0"/>
          <w:numId w:val="2"/>
        </w:numPr>
        <w:rPr>
          <w:rStyle w:val="a3"/>
          <w:rFonts w:ascii="Times New Roman" w:hAnsi="Times New Roman"/>
          <w:i/>
          <w:sz w:val="28"/>
          <w:szCs w:val="28"/>
        </w:rPr>
      </w:pPr>
      <w:r>
        <w:rPr>
          <w:rStyle w:val="a3"/>
          <w:rFonts w:ascii="Times New Roman" w:hAnsi="Times New Roman"/>
          <w:i/>
          <w:sz w:val="28"/>
          <w:szCs w:val="28"/>
        </w:rPr>
        <w:t>Визуальный редактор статических страниц.</w:t>
      </w:r>
    </w:p>
    <w:p w:rsidR="00C74F07" w:rsidRPr="00541BBC" w:rsidRDefault="00C74F07" w:rsidP="00C74F07">
      <w:pPr>
        <w:numPr>
          <w:ilvl w:val="1"/>
          <w:numId w:val="2"/>
        </w:numPr>
        <w:suppressAutoHyphens/>
        <w:rPr>
          <w:rStyle w:val="a3"/>
          <w:rFonts w:ascii="Times New Roman" w:eastAsia="Times New Roman" w:hAnsi="Times New Roman" w:cs="Times New Roman"/>
          <w:b w:val="0"/>
          <w:sz w:val="28"/>
          <w:szCs w:val="28"/>
          <w:shd w:val="clear" w:color="auto" w:fill="FFFF00"/>
        </w:rPr>
      </w:pPr>
      <w:r w:rsidRPr="00541BBC">
        <w:rPr>
          <w:rStyle w:val="a3"/>
          <w:rFonts w:ascii="Times New Roman" w:eastAsia="Times New Roman" w:hAnsi="Times New Roman" w:cs="Times New Roman"/>
          <w:b w:val="0"/>
          <w:sz w:val="28"/>
          <w:szCs w:val="28"/>
          <w:shd w:val="clear" w:color="auto" w:fill="FFFF00"/>
        </w:rPr>
        <w:t>При редактировании используется визуальный редактор с возможностью загрузки на сервер и вставки изображений в содержание страницы, визуального форматирования текстовой и графической информации. Предусматривается возможность визуального изменения изображения (уменьшения или увеличения) до необходимых размеров с последующим программным преобразованием размера, т. е. в пользовательской части сайта отображаются уменьшенные или увеличенные копии исходных изображений.</w:t>
      </w:r>
    </w:p>
    <w:p w:rsidR="00C74F07" w:rsidRPr="00541BBC" w:rsidRDefault="00C74F07" w:rsidP="00C74F07">
      <w:pPr>
        <w:pStyle w:val="a4"/>
        <w:ind w:left="0"/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</w:rPr>
      </w:pP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</w:rPr>
        <w:t xml:space="preserve">Предусматривается возможность загрузки на сервер и прикрепления произвольного кол-ва электронных документов типа 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  <w:lang w:val="en-US"/>
        </w:rPr>
        <w:t>DOC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</w:rPr>
        <w:t xml:space="preserve">, 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  <w:lang w:val="en-US"/>
        </w:rPr>
        <w:t>DOCX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</w:rPr>
        <w:t xml:space="preserve">, 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  <w:lang w:val="en-US"/>
        </w:rPr>
        <w:t>RTF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</w:rPr>
        <w:t xml:space="preserve">, 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  <w:lang w:val="en-US"/>
        </w:rPr>
        <w:t>XLS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</w:rPr>
        <w:t xml:space="preserve">, 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  <w:lang w:val="en-US"/>
        </w:rPr>
        <w:t>XLSX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</w:rPr>
        <w:t xml:space="preserve">, 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  <w:lang w:val="en-US"/>
        </w:rPr>
        <w:t>ODT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</w:rPr>
        <w:t xml:space="preserve">, 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  <w:lang w:val="en-US"/>
        </w:rPr>
        <w:t>ODS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</w:rPr>
        <w:t xml:space="preserve">, 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  <w:lang w:val="en-US"/>
        </w:rPr>
        <w:t>PDF</w:t>
      </w:r>
      <w:r w:rsidRPr="00541BBC">
        <w:rPr>
          <w:rStyle w:val="a3"/>
          <w:rFonts w:ascii="Times New Roman" w:hAnsi="Times New Roman"/>
          <w:b w:val="0"/>
          <w:sz w:val="28"/>
          <w:szCs w:val="28"/>
          <w:shd w:val="clear" w:color="auto" w:fill="FFFF00"/>
        </w:rPr>
        <w:t xml:space="preserve"> к любой статической странице. </w:t>
      </w:r>
    </w:p>
    <w:p w:rsidR="00C74F07" w:rsidRPr="00541BBC" w:rsidRDefault="00C74F07" w:rsidP="00C74F07">
      <w:pPr>
        <w:pStyle w:val="a4"/>
        <w:ind w:left="0"/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00"/>
        </w:rPr>
      </w:pPr>
      <w:r w:rsidRPr="00541BBC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00"/>
        </w:rPr>
        <w:lastRenderedPageBreak/>
        <w:t xml:space="preserve">Предусматривается возможность вставки в содержание страницы текстовой информации напрямую посредством копирования из программы </w:t>
      </w:r>
      <w:r w:rsidRPr="00541BBC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00"/>
          <w:lang w:val="en-US"/>
        </w:rPr>
        <w:t>Microsoft</w:t>
      </w:r>
      <w:r w:rsidRPr="00541BBC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00"/>
        </w:rPr>
        <w:t xml:space="preserve"> </w:t>
      </w:r>
      <w:r w:rsidRPr="00541BBC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00"/>
          <w:lang w:val="en-US"/>
        </w:rPr>
        <w:t>Office</w:t>
      </w:r>
      <w:r w:rsidRPr="00541BBC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00"/>
        </w:rPr>
        <w:t xml:space="preserve"> </w:t>
      </w:r>
      <w:r w:rsidRPr="00541BBC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00"/>
          <w:lang w:val="en-US"/>
        </w:rPr>
        <w:t>Word</w:t>
      </w:r>
      <w:r w:rsidRPr="00541BBC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00"/>
        </w:rPr>
        <w:t xml:space="preserve"> без существенного нарушения визуального представления.</w:t>
      </w:r>
    </w:p>
    <w:p w:rsidR="00C74F07" w:rsidRPr="00541BBC" w:rsidRDefault="00C74F07" w:rsidP="00C74F07">
      <w:pPr>
        <w:pStyle w:val="a4"/>
        <w:numPr>
          <w:ilvl w:val="0"/>
          <w:numId w:val="2"/>
        </w:numPr>
        <w:rPr>
          <w:rStyle w:val="a3"/>
          <w:rFonts w:ascii="Times New Roman" w:hAnsi="Times New Roman"/>
          <w:i/>
          <w:sz w:val="28"/>
          <w:szCs w:val="28"/>
        </w:rPr>
      </w:pPr>
      <w:r w:rsidRPr="00541BBC">
        <w:rPr>
          <w:rStyle w:val="a3"/>
          <w:rFonts w:ascii="Times New Roman" w:hAnsi="Times New Roman"/>
          <w:i/>
          <w:sz w:val="28"/>
          <w:szCs w:val="28"/>
        </w:rPr>
        <w:t>Модуль Новости.</w:t>
      </w:r>
    </w:p>
    <w:p w:rsidR="00C74F07" w:rsidRPr="00541BBC" w:rsidRDefault="00C74F07" w:rsidP="00C74F07">
      <w:pPr>
        <w:numPr>
          <w:ilvl w:val="1"/>
          <w:numId w:val="2"/>
        </w:numPr>
        <w:suppressAutoHyphens/>
        <w:rPr>
          <w:rStyle w:val="a3"/>
          <w:rFonts w:ascii="Times New Roman" w:eastAsia="Times New Roman" w:hAnsi="Times New Roman" w:cs="Times New Roman"/>
          <w:b w:val="0"/>
          <w:sz w:val="28"/>
          <w:szCs w:val="28"/>
          <w:shd w:val="clear" w:color="auto" w:fill="FFFF00"/>
        </w:rPr>
      </w:pPr>
      <w:r w:rsidRPr="00541BBC">
        <w:rPr>
          <w:rStyle w:val="a3"/>
          <w:rFonts w:ascii="Times New Roman" w:eastAsia="Times New Roman" w:hAnsi="Times New Roman" w:cs="Times New Roman"/>
          <w:b w:val="0"/>
          <w:sz w:val="28"/>
          <w:szCs w:val="28"/>
          <w:shd w:val="clear" w:color="auto" w:fill="FFFF00"/>
        </w:rPr>
        <w:t>Позволяет создавать, редактировать и публиковать новости (события), состоящие из Краткого описания новости, Полного содержания новости, Изображения новости размера 30</w:t>
      </w:r>
      <w:r w:rsidRPr="00541BBC">
        <w:rPr>
          <w:rStyle w:val="a3"/>
          <w:rFonts w:ascii="Times New Roman" w:eastAsia="Times New Roman" w:hAnsi="Times New Roman" w:cs="Times New Roman"/>
          <w:b w:val="0"/>
          <w:sz w:val="28"/>
          <w:szCs w:val="28"/>
          <w:shd w:val="clear" w:color="auto" w:fill="FFFF00"/>
          <w:lang w:val="en-US"/>
        </w:rPr>
        <w:t>x</w:t>
      </w:r>
      <w:r w:rsidRPr="00541BBC">
        <w:rPr>
          <w:rStyle w:val="a3"/>
          <w:rFonts w:ascii="Times New Roman" w:eastAsia="Times New Roman" w:hAnsi="Times New Roman" w:cs="Times New Roman"/>
          <w:b w:val="0"/>
          <w:sz w:val="28"/>
          <w:szCs w:val="28"/>
          <w:shd w:val="clear" w:color="auto" w:fill="FFFF00"/>
        </w:rPr>
        <w:t>30 пикселей (изменение размера исходного загруженного изображения осуществляется программно).</w:t>
      </w:r>
    </w:p>
    <w:p w:rsidR="00C74F07" w:rsidRPr="00541BBC" w:rsidRDefault="00C74F07" w:rsidP="00C74F07">
      <w:pPr>
        <w:numPr>
          <w:ilvl w:val="1"/>
          <w:numId w:val="2"/>
        </w:numPr>
        <w:suppressAutoHyphens/>
        <w:rPr>
          <w:rStyle w:val="a3"/>
          <w:rFonts w:ascii="Times New Roman" w:eastAsia="Times New Roman" w:hAnsi="Times New Roman" w:cs="Times New Roman"/>
          <w:b w:val="0"/>
          <w:sz w:val="28"/>
          <w:szCs w:val="28"/>
          <w:shd w:val="clear" w:color="auto" w:fill="FFFF00"/>
        </w:rPr>
      </w:pPr>
      <w:r w:rsidRPr="00541BBC">
        <w:rPr>
          <w:rStyle w:val="a3"/>
          <w:rFonts w:ascii="Times New Roman" w:eastAsia="Times New Roman" w:hAnsi="Times New Roman" w:cs="Times New Roman"/>
          <w:b w:val="0"/>
          <w:sz w:val="28"/>
          <w:szCs w:val="28"/>
          <w:shd w:val="clear" w:color="auto" w:fill="FFFF00"/>
        </w:rPr>
        <w:t>Редактирование Полного содержания новости осуществляется с помощью визуального редактора, в котором предусмотрены функции, перечисленные в описании пункта «Визуальный редактор статических страниц»</w:t>
      </w:r>
    </w:p>
    <w:p w:rsidR="00C74F07" w:rsidRPr="00541BBC" w:rsidRDefault="00C74F07" w:rsidP="00541BBC">
      <w:pP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00"/>
        </w:rPr>
      </w:pPr>
      <w:r w:rsidRPr="00541BBC">
        <w:rPr>
          <w:rStyle w:val="a3"/>
          <w:rFonts w:ascii="Times New Roman" w:eastAsia="Times New Roman" w:hAnsi="Times New Roman" w:cs="Times New Roman"/>
          <w:b w:val="0"/>
          <w:sz w:val="28"/>
          <w:szCs w:val="28"/>
          <w:shd w:val="clear" w:color="auto" w:fill="FFFF00"/>
        </w:rPr>
        <w:t xml:space="preserve">Новости на странице модуля отображаются по 5 единиц на странице в виде списка, каждый </w:t>
      </w:r>
      <w:proofErr w:type="spellStart"/>
      <w:r w:rsidRPr="00541BBC">
        <w:rPr>
          <w:rStyle w:val="a3"/>
          <w:rFonts w:ascii="Times New Roman" w:eastAsia="Times New Roman" w:hAnsi="Times New Roman" w:cs="Times New Roman"/>
          <w:b w:val="0"/>
          <w:sz w:val="28"/>
          <w:szCs w:val="28"/>
          <w:shd w:val="clear" w:color="auto" w:fill="FFFF00"/>
        </w:rPr>
        <w:t>эелемент</w:t>
      </w:r>
      <w:proofErr w:type="spellEnd"/>
      <w:r w:rsidRPr="00541BBC">
        <w:rPr>
          <w:rStyle w:val="a3"/>
          <w:rFonts w:ascii="Times New Roman" w:eastAsia="Times New Roman" w:hAnsi="Times New Roman" w:cs="Times New Roman"/>
          <w:b w:val="0"/>
          <w:sz w:val="28"/>
          <w:szCs w:val="28"/>
          <w:shd w:val="clear" w:color="auto" w:fill="FFFF00"/>
        </w:rPr>
        <w:t xml:space="preserve"> которого содержит название, кнопки редактирования и просмотра новости.</w:t>
      </w:r>
      <w:r>
        <w:rPr>
          <w:rStyle w:val="a3"/>
          <w:rFonts w:ascii="Times New Roman" w:eastAsia="Times New Roman" w:hAnsi="Times New Roman" w:cs="Times New Roman"/>
          <w:b w:val="0"/>
          <w:sz w:val="28"/>
          <w:szCs w:val="28"/>
          <w:shd w:val="clear" w:color="auto" w:fill="FFFF00"/>
        </w:rPr>
        <w:t xml:space="preserve"> </w:t>
      </w:r>
    </w:p>
    <w:p w:rsidR="00C74F07" w:rsidRDefault="00C74F07" w:rsidP="00C74F07">
      <w:pPr>
        <w:rPr>
          <w:rStyle w:val="a3"/>
          <w:rFonts w:ascii="Times New Roman" w:eastAsia="Times New Roman" w:hAnsi="Times New Roman" w:cs="Times New Roman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sz w:val="28"/>
          <w:szCs w:val="28"/>
        </w:rPr>
        <w:t xml:space="preserve">Требования к </w:t>
      </w:r>
      <w:proofErr w:type="spellStart"/>
      <w:r>
        <w:rPr>
          <w:rStyle w:val="a3"/>
          <w:rFonts w:ascii="Times New Roman" w:eastAsia="Times New Roman" w:hAnsi="Times New Roman" w:cs="Times New Roman"/>
          <w:sz w:val="28"/>
          <w:szCs w:val="28"/>
        </w:rPr>
        <w:t>хостингу</w:t>
      </w:r>
      <w:proofErr w:type="spellEnd"/>
    </w:p>
    <w:p w:rsidR="00C74F07" w:rsidRDefault="00C74F07" w:rsidP="00C74F07">
      <w:pPr>
        <w:pStyle w:val="a4"/>
        <w:numPr>
          <w:ilvl w:val="0"/>
          <w:numId w:val="2"/>
        </w:numPr>
        <w:rPr>
          <w:rStyle w:val="a3"/>
          <w:rFonts w:ascii="Times New Roman" w:hAnsi="Times New Roman"/>
          <w:b w:val="0"/>
          <w:sz w:val="28"/>
          <w:szCs w:val="28"/>
          <w:lang w:val="en-US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 xml:space="preserve">Поддержка </w:t>
      </w:r>
      <w:proofErr w:type="spellStart"/>
      <w:r>
        <w:rPr>
          <w:rStyle w:val="a3"/>
          <w:rFonts w:ascii="Times New Roman" w:hAnsi="Times New Roman"/>
          <w:b w:val="0"/>
          <w:sz w:val="28"/>
          <w:szCs w:val="28"/>
          <w:lang w:val="en-US"/>
        </w:rPr>
        <w:t>php</w:t>
      </w:r>
      <w:proofErr w:type="spellEnd"/>
    </w:p>
    <w:p w:rsidR="00C74F07" w:rsidRDefault="00C74F07" w:rsidP="00C74F07">
      <w:pPr>
        <w:pStyle w:val="a4"/>
        <w:numPr>
          <w:ilvl w:val="0"/>
          <w:numId w:val="2"/>
        </w:numPr>
        <w:rPr>
          <w:rStyle w:val="a3"/>
          <w:rFonts w:ascii="Times New Roman" w:hAnsi="Times New Roman"/>
          <w:b w:val="0"/>
          <w:sz w:val="28"/>
          <w:szCs w:val="28"/>
          <w:lang w:val="en-US"/>
        </w:rPr>
      </w:pPr>
      <w:r>
        <w:rPr>
          <w:rStyle w:val="a3"/>
          <w:rFonts w:ascii="Times New Roman" w:hAnsi="Times New Roman"/>
          <w:b w:val="0"/>
          <w:sz w:val="28"/>
          <w:szCs w:val="28"/>
          <w:lang w:val="en-US"/>
        </w:rPr>
        <w:t xml:space="preserve">1 </w:t>
      </w:r>
      <w:r>
        <w:rPr>
          <w:rStyle w:val="a3"/>
          <w:rFonts w:ascii="Times New Roman" w:hAnsi="Times New Roman"/>
          <w:b w:val="0"/>
          <w:sz w:val="28"/>
          <w:szCs w:val="28"/>
        </w:rPr>
        <w:t xml:space="preserve">база данных </w:t>
      </w:r>
      <w:proofErr w:type="spellStart"/>
      <w:r>
        <w:rPr>
          <w:rStyle w:val="a3"/>
          <w:rFonts w:ascii="Times New Roman" w:hAnsi="Times New Roman"/>
          <w:b w:val="0"/>
          <w:sz w:val="28"/>
          <w:szCs w:val="28"/>
          <w:lang w:val="en-US"/>
        </w:rPr>
        <w:t>MySQL</w:t>
      </w:r>
      <w:proofErr w:type="spellEnd"/>
    </w:p>
    <w:p w:rsidR="00C74F07" w:rsidRDefault="00C74F07" w:rsidP="00C74F07">
      <w:pPr>
        <w:pStyle w:val="a4"/>
        <w:numPr>
          <w:ilvl w:val="0"/>
          <w:numId w:val="2"/>
        </w:numPr>
        <w:rPr>
          <w:rStyle w:val="a3"/>
          <w:rFonts w:ascii="Times New Roman" w:hAnsi="Times New Roman"/>
          <w:b w:val="0"/>
          <w:sz w:val="28"/>
          <w:szCs w:val="28"/>
        </w:rPr>
      </w:pPr>
      <w:r>
        <w:rPr>
          <w:rStyle w:val="a3"/>
          <w:rFonts w:ascii="Times New Roman" w:hAnsi="Times New Roman"/>
          <w:b w:val="0"/>
          <w:sz w:val="28"/>
          <w:szCs w:val="28"/>
        </w:rPr>
        <w:t>Не менее 500 Мб свободного места</w:t>
      </w:r>
    </w:p>
    <w:p w:rsidR="00C74F07" w:rsidRPr="00923902" w:rsidRDefault="00C74F07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C74F07" w:rsidRPr="00923902" w:rsidSect="00494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2496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>
    <w:nsid w:val="00000008"/>
    <w:multiLevelType w:val="multi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>
    <w:nsid w:val="00000009"/>
    <w:multiLevelType w:val="singleLevel"/>
    <w:tmpl w:val="00000009"/>
    <w:name w:val="WW8Num11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</w:abstractNum>
  <w:abstractNum w:abstractNumId="9">
    <w:nsid w:val="0000000A"/>
    <w:multiLevelType w:val="singleLevel"/>
    <w:tmpl w:val="0000000A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>
    <w:nsid w:val="1CB75E6A"/>
    <w:multiLevelType w:val="hybridMultilevel"/>
    <w:tmpl w:val="298C2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23902"/>
    <w:rsid w:val="00072B15"/>
    <w:rsid w:val="000C0328"/>
    <w:rsid w:val="001F66F3"/>
    <w:rsid w:val="00207E50"/>
    <w:rsid w:val="0026481D"/>
    <w:rsid w:val="0031528B"/>
    <w:rsid w:val="004006D9"/>
    <w:rsid w:val="00494856"/>
    <w:rsid w:val="00541BBC"/>
    <w:rsid w:val="005A34B9"/>
    <w:rsid w:val="00651F4A"/>
    <w:rsid w:val="00817D1C"/>
    <w:rsid w:val="00891136"/>
    <w:rsid w:val="00923902"/>
    <w:rsid w:val="009C38E8"/>
    <w:rsid w:val="00C328AF"/>
    <w:rsid w:val="00C74F07"/>
    <w:rsid w:val="00C846CE"/>
    <w:rsid w:val="00C93BAF"/>
    <w:rsid w:val="00D409BB"/>
    <w:rsid w:val="00D558BC"/>
    <w:rsid w:val="00DB46DA"/>
    <w:rsid w:val="00E21429"/>
    <w:rsid w:val="00E3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C74F07"/>
    <w:rPr>
      <w:b/>
      <w:bCs/>
    </w:rPr>
  </w:style>
  <w:style w:type="paragraph" w:styleId="a4">
    <w:name w:val="List Paragraph"/>
    <w:basedOn w:val="a"/>
    <w:qFormat/>
    <w:rsid w:val="00C74F07"/>
    <w:pPr>
      <w:suppressAutoHyphens/>
      <w:ind w:left="720"/>
    </w:pPr>
    <w:rPr>
      <w:rFonts w:ascii="Calibri" w:eastAsia="Times New Roman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0F1BA-1FF2-4C21-894F-502B1F72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2011-08-19T06:05:00Z</dcterms:created>
  <dcterms:modified xsi:type="dcterms:W3CDTF">2011-08-22T07:34:00Z</dcterms:modified>
</cp:coreProperties>
</file>